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:rsidR="008B2A3D" w:rsidRDefault="008B2A3D" w:rsidP="00654129">
      <w:pPr>
        <w:ind w:firstLine="851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 программному обеспечению</w:t>
      </w: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:rsidR="008B2A3D" w:rsidRPr="006E18FA" w:rsidRDefault="008B2A3D" w:rsidP="00654129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0C7820">
        <w:rPr>
          <w:b/>
          <w:color w:val="242424"/>
          <w:szCs w:val="28"/>
          <w:lang w:val="ru-RU"/>
        </w:rPr>
        <w:t xml:space="preserve">(0.1 </w:t>
      </w:r>
      <w:r w:rsidR="000C7820">
        <w:rPr>
          <w:b/>
          <w:color w:val="242424"/>
          <w:szCs w:val="28"/>
        </w:rPr>
        <w:t>BETA</w:t>
      </w:r>
      <w:r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8B2A3D" w:rsidRDefault="008B2A3D" w:rsidP="00654129">
      <w:pPr>
        <w:spacing w:after="200" w:line="276" w:lineRule="auto"/>
        <w:ind w:firstLine="851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8B2A3D" w:rsidRPr="00FA0BB6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7346DA" w:rsidRDefault="007346DA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 w:rsidR="00E670A9">
        <w:rPr>
          <w:sz w:val="28"/>
          <w:szCs w:val="28"/>
          <w:lang w:val="en-US"/>
        </w:rPr>
        <w:t>Buy</w:t>
      </w:r>
      <w:r w:rsidR="00E670A9" w:rsidRPr="00E670A9">
        <w:rPr>
          <w:sz w:val="28"/>
          <w:szCs w:val="28"/>
        </w:rPr>
        <w:t xml:space="preserve"> </w:t>
      </w:r>
      <w:r w:rsidR="00E670A9"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». А так же  системных, функциональных и не функциональных требований к данному продукту.</w:t>
      </w:r>
    </w:p>
    <w:p w:rsidR="008B2A3D" w:rsidRDefault="008B2A3D" w:rsidP="00654129">
      <w:pPr>
        <w:pStyle w:val="2"/>
        <w:numPr>
          <w:ilvl w:val="1"/>
          <w:numId w:val="1"/>
        </w:numPr>
        <w:ind w:left="0" w:firstLine="851"/>
        <w:rPr>
          <w:lang w:val="ru-RU"/>
        </w:rPr>
      </w:pPr>
      <w:r>
        <w:rPr>
          <w:lang w:val="ru-RU"/>
        </w:rPr>
        <w:t>Назначение</w:t>
      </w:r>
    </w:p>
    <w:p w:rsid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Разработка для практического освоения предмета ”</w:t>
      </w:r>
      <w:r w:rsidR="00FB6DAF" w:rsidRPr="00FB6DAF">
        <w:rPr>
          <w:szCs w:val="28"/>
          <w:lang w:val="ru-RU"/>
        </w:rPr>
        <w:t>ТРиТПО</w:t>
      </w:r>
      <w:r w:rsidRPr="007346DA">
        <w:rPr>
          <w:szCs w:val="28"/>
          <w:lang w:val="ru-RU"/>
        </w:rPr>
        <w:t>”.</w:t>
      </w:r>
    </w:p>
    <w:p w:rsidR="00FB6DAF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7346DA" w:rsidRP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7346DA" w:rsidRPr="00FB6DAF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7346DA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1.2 Рамки</w:t>
      </w:r>
    </w:p>
    <w:p w:rsidR="00BD6DED" w:rsidRPr="00BD6DED" w:rsidRDefault="00BD6DED" w:rsidP="00654129">
      <w:pPr>
        <w:pStyle w:val="2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списками покупок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</w:t>
      </w:r>
      <w:r w:rsidR="00E670A9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покупками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8B2A3D" w:rsidRPr="006E18FA" w:rsidRDefault="000C7820" w:rsidP="00654129">
      <w:pPr>
        <w:ind w:firstLine="851"/>
        <w:rPr>
          <w:lang w:val="ru-RU"/>
        </w:rPr>
      </w:pPr>
      <w:r>
        <w:rPr>
          <w:szCs w:val="28"/>
          <w:lang w:val="ru-RU"/>
        </w:rPr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  <w:r w:rsidRPr="006E18FA">
        <w:rPr>
          <w:lang w:val="ru-RU"/>
        </w:rPr>
        <w:t xml:space="preserve"> </w:t>
      </w:r>
    </w:p>
    <w:p w:rsidR="008B2A3D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2.1 Преимущества продукта</w:t>
      </w:r>
    </w:p>
    <w:p w:rsidR="000C7820" w:rsidRDefault="000C7820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</w:p>
    <w:p w:rsidR="00FC2509" w:rsidRDefault="00FC2509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</w:t>
      </w:r>
      <w:r w:rsidR="00E670A9">
        <w:rPr>
          <w:i w:val="0"/>
          <w:color w:val="auto"/>
          <w:sz w:val="28"/>
          <w:szCs w:val="28"/>
          <w:lang w:val="ru-RU"/>
        </w:rPr>
        <w:t xml:space="preserve"> покупок на день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C2509" w:rsidRDefault="00FC2509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 xml:space="preserve">составлением </w:t>
      </w:r>
      <w:r w:rsidR="00E670A9">
        <w:rPr>
          <w:sz w:val="28"/>
          <w:szCs w:val="28"/>
        </w:rPr>
        <w:t xml:space="preserve">списка покупок </w:t>
      </w:r>
      <w:r w:rsidR="00CC2E46">
        <w:rPr>
          <w:sz w:val="28"/>
          <w:szCs w:val="28"/>
        </w:rPr>
        <w:t>и</w:t>
      </w:r>
      <w:r w:rsidR="00E670A9">
        <w:rPr>
          <w:sz w:val="28"/>
          <w:szCs w:val="28"/>
        </w:rPr>
        <w:t xml:space="preserve"> местами приобретения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:rsidR="006C39E3" w:rsidRPr="006C39E3" w:rsidRDefault="006C39E3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:rsidR="00466933" w:rsidRPr="00466933" w:rsidRDefault="00466933" w:rsidP="00654129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C2509" w:rsidRPr="006C39E3" w:rsidRDefault="00FC2509" w:rsidP="00654129">
      <w:pPr>
        <w:ind w:firstLine="851"/>
        <w:rPr>
          <w:szCs w:val="28"/>
          <w:lang w:val="ru-RU"/>
        </w:rPr>
      </w:pPr>
    </w:p>
    <w:p w:rsidR="008B2A3D" w:rsidRPr="00E670A9" w:rsidRDefault="00B63E53" w:rsidP="00654129">
      <w:pPr>
        <w:pStyle w:val="3"/>
        <w:ind w:firstLine="851"/>
        <w:rPr>
          <w:lang w:val="ru-RU"/>
        </w:rPr>
      </w:pPr>
      <w:r w:rsidRPr="00B63E53"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DB72FE" wp14:editId="3ED748A6">
            <wp:simplePos x="0" y="0"/>
            <wp:positionH relativeFrom="column">
              <wp:posOffset>2932076</wp:posOffset>
            </wp:positionH>
            <wp:positionV relativeFrom="paragraph">
              <wp:posOffset>381074</wp:posOffset>
            </wp:positionV>
            <wp:extent cx="2732405" cy="5518150"/>
            <wp:effectExtent l="0" t="0" r="0" b="6350"/>
            <wp:wrapTopAndBottom/>
            <wp:docPr id="7" name="Рисунок 7" descr="C:\Users\Александр\Pictures\2nd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Pictures\2nd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E5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F3217A2" wp14:editId="6FC19071">
            <wp:simplePos x="0" y="0"/>
            <wp:positionH relativeFrom="margin">
              <wp:align>left</wp:align>
            </wp:positionH>
            <wp:positionV relativeFrom="paragraph">
              <wp:posOffset>398027</wp:posOffset>
            </wp:positionV>
            <wp:extent cx="2774950" cy="5603240"/>
            <wp:effectExtent l="0" t="0" r="6350" b="0"/>
            <wp:wrapTopAndBottom/>
            <wp:docPr id="6" name="Рисунок 6" descr="C:\Users\Александр\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Pictures\2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3D" w:rsidRPr="0013693B">
        <w:rPr>
          <w:lang w:val="ru-RU"/>
        </w:rPr>
        <w:t>2.</w:t>
      </w:r>
      <w:r w:rsidR="008B2A3D">
        <w:rPr>
          <w:lang w:val="ru-RU"/>
        </w:rPr>
        <w:t>1.</w:t>
      </w:r>
      <w:r w:rsidR="008B2A3D" w:rsidRPr="0013693B">
        <w:rPr>
          <w:lang w:val="ru-RU"/>
        </w:rPr>
        <w:t>2 Интерфейс</w:t>
      </w:r>
      <w:r w:rsidR="008B2A3D">
        <w:rPr>
          <w:lang w:val="ru-RU"/>
        </w:rPr>
        <w:t>ы</w:t>
      </w:r>
      <w:r w:rsidR="008B2A3D" w:rsidRPr="0013693B">
        <w:rPr>
          <w:lang w:val="ru-RU"/>
        </w:rPr>
        <w:t xml:space="preserve"> пользователя</w:t>
      </w:r>
    </w:p>
    <w:p w:rsidR="001A59A3" w:rsidRPr="00EE433B" w:rsidRDefault="00EE433B" w:rsidP="00654129">
      <w:pPr>
        <w:ind w:firstLine="851"/>
        <w:rPr>
          <w:lang w:val="ru-RU"/>
        </w:rPr>
      </w:pPr>
      <w:r w:rsidRPr="00E670A9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33560" w:rsidRDefault="00ED2116" w:rsidP="00654129">
      <w:pPr>
        <w:ind w:firstLine="851"/>
        <w:rPr>
          <w:lang w:val="ru-RU"/>
        </w:rPr>
      </w:pPr>
      <w:r>
        <w:rPr>
          <w:lang w:val="ru-RU"/>
        </w:rPr>
        <w:t>На рисунках 1,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 w:rsidR="00433560">
        <w:rPr>
          <w:lang w:val="ru-RU"/>
        </w:rPr>
        <w:t xml:space="preserve">На рис 1 мы видим список списков </w:t>
      </w:r>
      <w:r>
        <w:rPr>
          <w:lang w:val="ru-RU"/>
        </w:rPr>
        <w:t>покупок</w:t>
      </w:r>
      <w:r w:rsidR="00433560">
        <w:rPr>
          <w:lang w:val="ru-RU"/>
        </w:rPr>
        <w:t xml:space="preserve">. В верху располагается меню с дополнительными опциями. При нажатии на какой-либо список </w:t>
      </w:r>
      <w:r>
        <w:rPr>
          <w:lang w:val="ru-RU"/>
        </w:rPr>
        <w:t>покупок</w:t>
      </w:r>
      <w:r w:rsidR="00433560">
        <w:rPr>
          <w:lang w:val="ru-RU"/>
        </w:rPr>
        <w:t xml:space="preserve"> мы перейдём к окну 2</w:t>
      </w:r>
    </w:p>
    <w:p w:rsidR="001A59A3" w:rsidRDefault="001A59A3" w:rsidP="00654129">
      <w:pPr>
        <w:ind w:firstLine="851"/>
        <w:rPr>
          <w:lang w:val="ru-RU"/>
        </w:rPr>
      </w:pPr>
      <w:r>
        <w:rPr>
          <w:lang w:val="ru-RU"/>
        </w:rPr>
        <w:t xml:space="preserve">На нём мы видим название списка </w:t>
      </w:r>
      <w:r w:rsidR="00ED2116">
        <w:rPr>
          <w:lang w:val="ru-RU"/>
        </w:rPr>
        <w:t>покупок</w:t>
      </w:r>
      <w:r>
        <w:rPr>
          <w:lang w:val="ru-RU"/>
        </w:rPr>
        <w:t xml:space="preserve">, а также некоторые </w:t>
      </w:r>
      <w:r w:rsidR="00ED2116">
        <w:rPr>
          <w:lang w:val="ru-RU"/>
        </w:rPr>
        <w:t>покупки</w:t>
      </w:r>
      <w:r>
        <w:rPr>
          <w:lang w:val="ru-RU"/>
        </w:rPr>
        <w:t>. Также с этого окна мы мож</w:t>
      </w:r>
      <w:r w:rsidR="00ED2116">
        <w:rPr>
          <w:lang w:val="ru-RU"/>
        </w:rPr>
        <w:t>ем быстро создать дополнительную покупку</w:t>
      </w:r>
      <w:r>
        <w:rPr>
          <w:lang w:val="ru-RU"/>
        </w:rPr>
        <w:t>. В верху располагается меню</w:t>
      </w:r>
      <w:r w:rsidR="00EE433B">
        <w:rPr>
          <w:lang w:val="ru-RU"/>
        </w:rPr>
        <w:t xml:space="preserve"> с дополнительными опциями.</w:t>
      </w:r>
    </w:p>
    <w:p w:rsidR="000C7820" w:rsidRDefault="000C7820" w:rsidP="00654129">
      <w:pPr>
        <w:ind w:firstLine="851"/>
        <w:rPr>
          <w:b/>
          <w:sz w:val="32"/>
          <w:szCs w:val="32"/>
          <w:lang w:val="ru-RU"/>
        </w:rPr>
      </w:pPr>
      <w:r w:rsidRPr="000C7820">
        <w:rPr>
          <w:b/>
          <w:sz w:val="32"/>
          <w:szCs w:val="32"/>
          <w:lang w:val="ru-RU"/>
        </w:rPr>
        <w:t>2.1.3 Ограничения на размер используемой памяти</w:t>
      </w:r>
    </w:p>
    <w:p w:rsidR="000C7820" w:rsidRPr="000C7820" w:rsidRDefault="000C7820" w:rsidP="00654129">
      <w:pPr>
        <w:ind w:firstLine="851"/>
        <w:rPr>
          <w:szCs w:val="28"/>
          <w:lang w:val="ru-RU"/>
        </w:rPr>
      </w:pPr>
      <w:r w:rsidRPr="000C7820">
        <w:rPr>
          <w:szCs w:val="28"/>
          <w:lang w:val="ru-RU"/>
        </w:rPr>
        <w:t>Ограничений</w:t>
      </w:r>
      <w:r>
        <w:rPr>
          <w:szCs w:val="28"/>
          <w:lang w:val="ru-RU"/>
        </w:rPr>
        <w:t xml:space="preserve"> на размер используемой памяти нет.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2.2 Функции продукта</w:t>
      </w:r>
    </w:p>
    <w:p w:rsidR="008B2A3D" w:rsidRPr="00E26F00" w:rsidRDefault="00E670A9" w:rsidP="00654129">
      <w:pPr>
        <w:ind w:firstLine="851"/>
        <w:rPr>
          <w:lang w:val="ru-RU"/>
        </w:rPr>
      </w:pPr>
      <w:r>
        <w:rPr>
          <w:lang w:val="ru-RU"/>
        </w:rPr>
        <w:t xml:space="preserve">Создание, организация </w:t>
      </w:r>
      <w:r w:rsidR="00C621E6">
        <w:rPr>
          <w:lang w:val="ru-RU"/>
        </w:rPr>
        <w:t xml:space="preserve">и управление </w:t>
      </w:r>
      <w:r>
        <w:rPr>
          <w:lang w:val="ru-RU"/>
        </w:rPr>
        <w:t>покупками.</w:t>
      </w:r>
    </w:p>
    <w:p w:rsidR="008B2A3D" w:rsidRPr="001E00A0" w:rsidRDefault="008B2A3D" w:rsidP="00654129">
      <w:pPr>
        <w:pStyle w:val="2"/>
        <w:ind w:firstLine="851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со смартфоном на минимальном уровне. </w:t>
      </w:r>
    </w:p>
    <w:p w:rsidR="000C7820" w:rsidRPr="000C7820" w:rsidRDefault="000C7820" w:rsidP="00654129">
      <w:pPr>
        <w:pStyle w:val="a5"/>
        <w:numPr>
          <w:ilvl w:val="1"/>
          <w:numId w:val="10"/>
        </w:numPr>
        <w:ind w:left="0" w:firstLine="851"/>
        <w:rPr>
          <w:b/>
          <w:sz w:val="36"/>
          <w:szCs w:val="36"/>
          <w:lang w:val="ru-RU"/>
        </w:rPr>
      </w:pPr>
      <w:r w:rsidRPr="000C7820">
        <w:rPr>
          <w:b/>
          <w:sz w:val="36"/>
          <w:szCs w:val="36"/>
          <w:lang w:val="ru-RU"/>
        </w:rPr>
        <w:t>Ограничения</w:t>
      </w:r>
    </w:p>
    <w:p w:rsidR="000C7820" w:rsidRPr="00C52098" w:rsidRDefault="000C7820" w:rsidP="00654129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Никаких ограничений, налагаемых законом или аппаратурой не было определено.</w:t>
      </w:r>
    </w:p>
    <w:p w:rsidR="00654129" w:rsidRPr="00654129" w:rsidRDefault="00654129" w:rsidP="00654129">
      <w:pPr>
        <w:ind w:firstLine="851"/>
        <w:rPr>
          <w:b/>
          <w:sz w:val="36"/>
          <w:szCs w:val="36"/>
          <w:lang w:val="ru-RU"/>
        </w:rPr>
      </w:pPr>
      <w:r w:rsidRPr="00654129">
        <w:rPr>
          <w:b/>
          <w:sz w:val="36"/>
          <w:szCs w:val="36"/>
          <w:lang w:val="ru-RU"/>
        </w:rPr>
        <w:t>2.5</w:t>
      </w:r>
      <w:r w:rsidR="000C7820" w:rsidRPr="00654129">
        <w:rPr>
          <w:b/>
          <w:sz w:val="36"/>
          <w:szCs w:val="36"/>
          <w:lang w:val="ru-RU"/>
        </w:rPr>
        <w:t xml:space="preserve"> </w:t>
      </w:r>
      <w:r w:rsidRPr="00654129">
        <w:rPr>
          <w:b/>
          <w:sz w:val="36"/>
          <w:szCs w:val="36"/>
          <w:lang w:val="ru-RU"/>
        </w:rPr>
        <w:t>Порядок реализации функций продукта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списка покупок</w:t>
      </w:r>
    </w:p>
    <w:p w:rsidR="00654129" w:rsidRDefault="00654129" w:rsidP="00654129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Изменение характеристик покупок</w:t>
      </w:r>
    </w:p>
    <w:p w:rsidR="000C7820" w:rsidRDefault="000C7820" w:rsidP="00654129">
      <w:pPr>
        <w:pStyle w:val="a5"/>
        <w:ind w:left="0" w:firstLine="851"/>
        <w:rPr>
          <w:szCs w:val="28"/>
          <w:lang w:val="ru-RU"/>
        </w:rPr>
      </w:pPr>
    </w:p>
    <w:p w:rsidR="008B2A3D" w:rsidRPr="00467321" w:rsidRDefault="008B2A3D" w:rsidP="00654129">
      <w:pPr>
        <w:pStyle w:val="1"/>
        <w:ind w:firstLine="85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8B2A3D" w:rsidRDefault="008B2A3D" w:rsidP="00654129">
      <w:pPr>
        <w:ind w:firstLine="851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C02FF8" w:rsidRDefault="00C02FF8" w:rsidP="00654129">
      <w:pPr>
        <w:ind w:firstLine="851"/>
        <w:rPr>
          <w:lang w:val="ru-RU"/>
        </w:rPr>
      </w:pPr>
    </w:p>
    <w:p w:rsidR="008B2A3D" w:rsidRDefault="00C621E6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3.1 Функции</w:t>
      </w:r>
    </w:p>
    <w:p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 xml:space="preserve">1. Пользователь должен сформировать список необходимых </w:t>
      </w:r>
      <w:r w:rsidR="00654129">
        <w:rPr>
          <w:lang w:val="ru-RU"/>
        </w:rPr>
        <w:t>покупок</w:t>
      </w:r>
      <w:r>
        <w:rPr>
          <w:lang w:val="ru-RU"/>
        </w:rPr>
        <w:t>.</w:t>
      </w:r>
    </w:p>
    <w:p w:rsid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1.1 Пользователь должен иметь возможность ознакомиться со всем списком </w:t>
      </w:r>
      <w:r w:rsidR="00654129">
        <w:rPr>
          <w:lang w:val="ru-RU"/>
        </w:rPr>
        <w:t>покупок</w:t>
      </w:r>
      <w:r>
        <w:rPr>
          <w:lang w:val="ru-RU"/>
        </w:rPr>
        <w:t xml:space="preserve"> на текущий день.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</w:t>
      </w:r>
      <w:r w:rsidR="00654129">
        <w:rPr>
          <w:lang w:val="ru-RU"/>
        </w:rPr>
        <w:t xml:space="preserve"> покупку в свой список</w:t>
      </w:r>
      <w:r w:rsidR="00C621E6">
        <w:rPr>
          <w:lang w:val="ru-RU"/>
        </w:rPr>
        <w:t>.</w:t>
      </w:r>
    </w:p>
    <w:p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</w:t>
      </w:r>
      <w:r w:rsidR="00654129">
        <w:rPr>
          <w:lang w:val="ru-RU"/>
        </w:rPr>
        <w:t>ь люб</w:t>
      </w:r>
      <w:r w:rsidR="00C02FF8">
        <w:rPr>
          <w:lang w:val="ru-RU"/>
        </w:rPr>
        <w:t>ые характеристики покупки</w:t>
      </w:r>
      <w:r w:rsidR="00C621E6">
        <w:rPr>
          <w:lang w:val="ru-RU"/>
        </w:rPr>
        <w:t>.</w:t>
      </w:r>
    </w:p>
    <w:p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любую </w:t>
      </w:r>
      <w:r w:rsidR="00654129">
        <w:rPr>
          <w:lang w:val="ru-RU"/>
        </w:rPr>
        <w:t>покупку</w:t>
      </w:r>
      <w:r w:rsidR="00B06750">
        <w:rPr>
          <w:lang w:val="ru-RU"/>
        </w:rPr>
        <w:t>.</w:t>
      </w:r>
    </w:p>
    <w:p w:rsidR="00C02FF8" w:rsidRDefault="00C02FF8" w:rsidP="00654129">
      <w:pPr>
        <w:ind w:firstLine="851"/>
        <w:rPr>
          <w:lang w:val="ru-RU"/>
        </w:rPr>
      </w:pPr>
      <w:r>
        <w:rPr>
          <w:lang w:val="ru-RU"/>
        </w:rPr>
        <w:t>1.5 Пользователь должен иметь возможность удалять список покупок.</w:t>
      </w:r>
    </w:p>
    <w:p w:rsidR="00C02FF8" w:rsidRDefault="00C02FF8" w:rsidP="00654129">
      <w:pPr>
        <w:ind w:firstLine="851"/>
        <w:rPr>
          <w:lang w:val="ru-RU"/>
        </w:rPr>
      </w:pPr>
      <w:r>
        <w:rPr>
          <w:lang w:val="ru-RU"/>
        </w:rPr>
        <w:t>1.6 Пользователь должен иметь возможность добавлять список покупок.</w:t>
      </w:r>
    </w:p>
    <w:p w:rsidR="00C02FF8" w:rsidRPr="00B06750" w:rsidRDefault="002A2968" w:rsidP="00654129">
      <w:pPr>
        <w:ind w:firstLine="851"/>
        <w:rPr>
          <w:lang w:val="ru-RU"/>
        </w:rPr>
      </w:pPr>
      <w:r w:rsidRPr="002A2968">
        <w:rPr>
          <w:noProof/>
          <w:szCs w:val="28"/>
          <w:lang w:val="ru-RU" w:eastAsia="ru-RU"/>
        </w:rPr>
        <w:drawing>
          <wp:inline distT="0" distB="0" distL="0" distR="0">
            <wp:extent cx="5857875" cy="4410457"/>
            <wp:effectExtent l="0" t="0" r="0" b="9525"/>
            <wp:docPr id="3" name="Рисунок 3" descr="C:\Users\Александр\Desktop\2015-10-23 13_24_09-Rational Rose - diagram.mdl - [Use Case Diagram_ Use Case View _ NewDiagram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2015-10-23 13_24_09-Rational Rose - diagram.mdl - [Use Case Diagram_ Use Case View _ NewDiagram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47" cy="44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8" w:rsidRDefault="002A2968" w:rsidP="00654129">
      <w:pPr>
        <w:pStyle w:val="2"/>
        <w:ind w:firstLine="851"/>
        <w:rPr>
          <w:lang w:val="ru-RU"/>
        </w:rPr>
      </w:pPr>
      <w:r>
        <w:rPr>
          <w:lang w:val="ru-RU"/>
        </w:rPr>
        <w:t>3.2</w:t>
      </w:r>
      <w:r w:rsidR="00DD2541">
        <w:rPr>
          <w:lang w:val="ru-RU"/>
        </w:rPr>
        <w:t xml:space="preserve"> Поток событий</w:t>
      </w:r>
    </w:p>
    <w:p w:rsidR="00DD2541" w:rsidRDefault="00DD2541" w:rsidP="00DD2541">
      <w:pPr>
        <w:rPr>
          <w:lang w:val="ru-RU"/>
        </w:rPr>
      </w:pPr>
      <w:r>
        <w:rPr>
          <w:lang w:val="ru-RU"/>
        </w:rPr>
        <w:t>Основной поток событий:</w:t>
      </w:r>
    </w:p>
    <w:p w:rsidR="00DD2541" w:rsidRPr="00DD2541" w:rsidRDefault="00967035" w:rsidP="00DD2541">
      <w:pPr>
        <w:pStyle w:val="a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Пользователь создаёт</w:t>
      </w:r>
      <w:bookmarkStart w:id="0" w:name="_GoBack"/>
      <w:bookmarkEnd w:id="0"/>
      <w:r w:rsidR="00DD2541" w:rsidRPr="00DD2541">
        <w:rPr>
          <w:lang w:val="ru-RU"/>
        </w:rPr>
        <w:t xml:space="preserve"> список покупок</w:t>
      </w:r>
    </w:p>
    <w:p w:rsidR="00DD2541" w:rsidRDefault="00967035" w:rsidP="00DD2541">
      <w:pPr>
        <w:pStyle w:val="a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Пользователь добавляет</w:t>
      </w:r>
      <w:r w:rsidR="00DD2541">
        <w:rPr>
          <w:lang w:val="ru-RU"/>
        </w:rPr>
        <w:t xml:space="preserve"> саму покупку </w:t>
      </w:r>
    </w:p>
    <w:p w:rsidR="00967035" w:rsidRDefault="00967035" w:rsidP="00DD2541">
      <w:pPr>
        <w:pStyle w:val="a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Пользователь изменяет характеристики покупки.</w:t>
      </w:r>
    </w:p>
    <w:p w:rsidR="00967035" w:rsidRPr="00DD2541" w:rsidRDefault="00967035" w:rsidP="00DD2541">
      <w:pPr>
        <w:pStyle w:val="a5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Пользователь удаляет покупку.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3.3 Производительность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:rsidR="00B06750" w:rsidRP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3.4 Данные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3.5 Качество продукта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3.5.1 Надежность</w:t>
      </w:r>
    </w:p>
    <w:p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</w:t>
      </w:r>
      <w:r w:rsidR="00654129">
        <w:rPr>
          <w:szCs w:val="28"/>
          <w:lang w:val="ru-RU"/>
        </w:rPr>
        <w:t>%</w:t>
      </w:r>
      <w:r w:rsidRPr="00AD6381">
        <w:rPr>
          <w:szCs w:val="28"/>
          <w:lang w:val="ru-RU"/>
        </w:rPr>
        <w:t>.</w:t>
      </w:r>
    </w:p>
    <w:p w:rsidR="00AD6381" w:rsidRPr="00AD6381" w:rsidRDefault="00AD6381" w:rsidP="00654129">
      <w:pPr>
        <w:pStyle w:val="a5"/>
        <w:numPr>
          <w:ilvl w:val="0"/>
          <w:numId w:val="7"/>
        </w:numPr>
        <w:suppressAutoHyphens/>
        <w:ind w:left="0" w:firstLine="851"/>
        <w:rPr>
          <w:szCs w:val="28"/>
        </w:rPr>
      </w:pPr>
      <w:r w:rsidRPr="00AD6381">
        <w:rPr>
          <w:szCs w:val="28"/>
        </w:rPr>
        <w:t>Коэффициент готовности системы – 98 из 100.</w:t>
      </w: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3.5.2 Доступность</w:t>
      </w:r>
    </w:p>
    <w:p w:rsidR="00654129" w:rsidRPr="00654129" w:rsidRDefault="00AD6381" w:rsidP="00654129">
      <w:pPr>
        <w:pStyle w:val="3"/>
        <w:ind w:firstLine="851"/>
        <w:rPr>
          <w:b w:val="0"/>
          <w:lang w:val="ru-RU"/>
        </w:rPr>
      </w:pPr>
      <w:r w:rsidRPr="00654129">
        <w:rPr>
          <w:b w:val="0"/>
          <w:lang w:val="ru-RU"/>
        </w:rPr>
        <w:t>1. Система должна быть круглосуточно доступной.</w:t>
      </w:r>
      <w:r w:rsidR="00654129" w:rsidRPr="00654129">
        <w:rPr>
          <w:b w:val="0"/>
          <w:lang w:val="ru-RU"/>
        </w:rPr>
        <w:t xml:space="preserve"> </w:t>
      </w:r>
    </w:p>
    <w:p w:rsidR="00654129" w:rsidRDefault="00654129" w:rsidP="00654129">
      <w:pPr>
        <w:pStyle w:val="3"/>
        <w:ind w:firstLine="851"/>
        <w:rPr>
          <w:lang w:val="ru-RU"/>
        </w:rPr>
      </w:pPr>
      <w:r>
        <w:rPr>
          <w:lang w:val="ru-RU"/>
        </w:rPr>
        <w:t>3.5.3 Поддерживаемость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B2A3D" w:rsidRPr="008C2510" w:rsidRDefault="008B2A3D" w:rsidP="00654129">
      <w:pPr>
        <w:ind w:firstLine="851"/>
        <w:rPr>
          <w:lang w:val="ru-RU"/>
        </w:rPr>
      </w:pPr>
    </w:p>
    <w:p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</w:t>
      </w:r>
      <w:r w:rsidR="00654129">
        <w:rPr>
          <w:lang w:val="ru-RU"/>
        </w:rPr>
        <w:t>4</w:t>
      </w:r>
      <w:r>
        <w:rPr>
          <w:lang w:val="ru-RU"/>
        </w:rPr>
        <w:t xml:space="preserve"> Безопасность</w:t>
      </w:r>
    </w:p>
    <w:p w:rsidR="00AD6381" w:rsidRPr="008C2510" w:rsidRDefault="00AD6381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</w:t>
      </w:r>
      <w:r w:rsidR="00D302AA">
        <w:rPr>
          <w:lang w:val="ru-RU"/>
        </w:rPr>
        <w:t>должна быть доступна любому пользователю данного телефона без пароля</w:t>
      </w:r>
      <w:r>
        <w:rPr>
          <w:lang w:val="ru-RU"/>
        </w:rPr>
        <w:t>.</w:t>
      </w:r>
    </w:p>
    <w:p w:rsidR="008B2A3D" w:rsidRDefault="008B2A3D" w:rsidP="00654129">
      <w:pPr>
        <w:pStyle w:val="1"/>
        <w:ind w:firstLine="851"/>
        <w:rPr>
          <w:lang w:val="ru-RU"/>
        </w:rPr>
      </w:pPr>
      <w:r w:rsidRPr="000D1DB5">
        <w:rPr>
          <w:sz w:val="36"/>
          <w:lang w:val="ru-RU"/>
        </w:rPr>
        <w:t>4</w:t>
      </w:r>
      <w:r w:rsidR="000D1DB5" w:rsidRPr="000D1DB5">
        <w:rPr>
          <w:lang w:val="ru-RU"/>
        </w:rPr>
        <w:t>.</w:t>
      </w:r>
      <w:r>
        <w:rPr>
          <w:lang w:val="ru-RU"/>
        </w:rPr>
        <w:t xml:space="preserve"> </w:t>
      </w:r>
      <w:r w:rsidRPr="000D1DB5">
        <w:rPr>
          <w:sz w:val="36"/>
          <w:lang w:val="ru-RU"/>
        </w:rPr>
        <w:t>Процесс управления изменения</w:t>
      </w:r>
    </w:p>
    <w:p w:rsidR="00A10386" w:rsidRDefault="00654129" w:rsidP="003044E1">
      <w:pPr>
        <w:pStyle w:val="a5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p w:rsidR="000D1DB5" w:rsidRDefault="000D1DB5" w:rsidP="003044E1">
      <w:pPr>
        <w:pStyle w:val="a5"/>
        <w:ind w:left="0"/>
        <w:rPr>
          <w:szCs w:val="28"/>
          <w:lang w:val="ru-RU"/>
        </w:rPr>
      </w:pPr>
    </w:p>
    <w:p w:rsidR="000D1DB5" w:rsidRPr="000D1DB5" w:rsidRDefault="000D1DB5" w:rsidP="000D1DB5">
      <w:pPr>
        <w:pStyle w:val="a5"/>
        <w:numPr>
          <w:ilvl w:val="0"/>
          <w:numId w:val="12"/>
        </w:numPr>
        <w:rPr>
          <w:b/>
          <w:sz w:val="32"/>
          <w:szCs w:val="28"/>
        </w:rPr>
      </w:pPr>
      <w:r w:rsidRPr="000D1DB5">
        <w:rPr>
          <w:b/>
          <w:sz w:val="32"/>
          <w:szCs w:val="28"/>
          <w:lang w:val="ru-RU"/>
        </w:rPr>
        <w:t>Глоссарий</w:t>
      </w:r>
    </w:p>
    <w:p w:rsidR="000D1DB5" w:rsidRPr="000D1DB5" w:rsidRDefault="000D1DB5" w:rsidP="000D1DB5">
      <w:pPr>
        <w:pStyle w:val="a5"/>
        <w:ind w:left="1069" w:firstLine="0"/>
        <w:rPr>
          <w:b/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7"/>
        <w:gridCol w:w="4892"/>
      </w:tblGrid>
      <w:tr w:rsidR="000D1DB5" w:rsidRPr="00D41ABD" w:rsidTr="00BB7C14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182CFC" w:rsidRDefault="000D1DB5" w:rsidP="00BB7C14">
            <w:pPr>
              <w:suppressAutoHyphens/>
              <w:rPr>
                <w:rFonts w:eastAsia="Droid Sans Fallback" w:cs="Times New Roman"/>
                <w:kern w:val="2"/>
                <w:szCs w:val="28"/>
                <w:lang w:val="en-GB" w:eastAsia="zh-CN" w:bidi="hi-IN"/>
              </w:rPr>
            </w:pP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Java Virtual Machine</w:t>
            </w:r>
            <w:r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 xml:space="preserve"> </w:t>
            </w:r>
            <w:r w:rsidRPr="00182CFC">
              <w:rPr>
                <w:rStyle w:val="apple-converted-space"/>
                <w:rFonts w:cs="Times New Roman"/>
                <w:color w:val="252525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(</w:t>
            </w: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JVM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) 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182CFC" w:rsidRDefault="000D1DB5" w:rsidP="00BB7C14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9" w:tooltip="Виртуальная машина" w:history="1">
              <w:r w:rsidRPr="00182CFC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виртуальная машина</w:t>
              </w:r>
            </w:hyperlink>
            <w:r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Java </w:t>
            </w:r>
            <w:r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— основная часть исполняющей системы</w:t>
            </w:r>
            <w:r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0" w:tooltip="Java" w:history="1">
              <w:r w:rsidRPr="00182CFC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</w:rPr>
                <w:t>Java</w:t>
              </w:r>
            </w:hyperlink>
            <w:r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так называемой</w:t>
            </w:r>
            <w:r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Java</w:t>
            </w:r>
            <w:r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Runtime</w:t>
            </w:r>
            <w:r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Pr="00182CFC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Environment</w:t>
            </w:r>
            <w:r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</w:t>
            </w:r>
            <w:hyperlink r:id="rId11" w:tooltip="JRE" w:history="1">
              <w:r w:rsidRPr="00182CFC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</w:rPr>
                <w:t>JRE</w:t>
              </w:r>
            </w:hyperlink>
            <w:r w:rsidRPr="00182CFC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Pr="00182CFC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182CFC">
              <w:rPr>
                <w:rFonts w:eastAsia="Droid Sans Fallback" w:cs="Times New Roman"/>
                <w:color w:val="000000" w:themeColor="text1"/>
                <w:kern w:val="2"/>
                <w:szCs w:val="28"/>
                <w:lang w:val="ru-RU" w:eastAsia="zh-CN" w:bidi="hi-IN"/>
              </w:rPr>
              <w:t xml:space="preserve"> </w:t>
            </w:r>
          </w:p>
        </w:tc>
      </w:tr>
      <w:tr w:rsidR="000D1DB5" w:rsidRPr="000D1DB5" w:rsidTr="00BB7C14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Default="000D1DB5" w:rsidP="00BB7C14">
            <w:pPr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lastRenderedPageBreak/>
              <w:t>Android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0D1DB5" w:rsidRDefault="000D1DB5" w:rsidP="000D1DB5">
            <w:pPr>
              <w:pStyle w:val="a5"/>
              <w:numPr>
                <w:ilvl w:val="0"/>
                <w:numId w:val="13"/>
              </w:numPr>
              <w:ind w:left="0" w:firstLine="389"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r w:rsidRPr="000D1DB5">
              <w:rPr>
                <w:lang w:val="ru-RU"/>
              </w:rPr>
              <w:t xml:space="preserve">операционная система для смартфонов, планшетных компьютеров, электронных книг, цифровых проигрывателей, наручных часов, игровых приставок, нетбуков, смартбуков, очков </w:t>
            </w:r>
            <w:r w:rsidRPr="000D1DB5">
              <w:t>Google</w:t>
            </w:r>
            <w:r w:rsidRPr="000D1DB5">
              <w:rPr>
                <w:lang w:val="ru-RU"/>
              </w:rPr>
              <w:t>, телевизоров и других устройств</w:t>
            </w:r>
          </w:p>
        </w:tc>
      </w:tr>
      <w:tr w:rsidR="000D1DB5" w:rsidRPr="000D1DB5" w:rsidTr="00BB7C14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Default="000D1DB5" w:rsidP="00BB7C14">
            <w:pPr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F8304A" w:rsidRDefault="000D1DB5" w:rsidP="00BB7C14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12" w:tooltip="Объектно-ориентированный язык программирования" w:history="1">
              <w:r w:rsidRPr="00F8304A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>объектно-ориентированный язык программирования</w:t>
              </w:r>
            </w:hyperlink>
            <w:r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разработанный компанией</w:t>
            </w:r>
            <w:r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3" w:tooltip="Sun Microsystems" w:history="1">
              <w:r w:rsidRPr="00F8304A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</w:rPr>
                <w:t>Sun</w:t>
              </w:r>
              <w:r w:rsidRPr="00F8304A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  <w:lang w:val="ru-RU"/>
                </w:rPr>
                <w:t xml:space="preserve"> </w:t>
              </w:r>
              <w:r w:rsidRPr="00F8304A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</w:rPr>
                <w:t>Microsystems</w:t>
              </w:r>
            </w:hyperlink>
            <w:r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(в последующем приобретённой компанией</w:t>
            </w:r>
            <w:r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4" w:tooltip="Oracle" w:history="1">
              <w:r w:rsidRPr="00F8304A">
                <w:rPr>
                  <w:rStyle w:val="a6"/>
                  <w:rFonts w:cs="Times New Roman"/>
                  <w:color w:val="000000" w:themeColor="text1"/>
                  <w:szCs w:val="28"/>
                  <w:shd w:val="clear" w:color="auto" w:fill="FFFFFF"/>
                </w:rPr>
                <w:t>Oracle</w:t>
              </w:r>
            </w:hyperlink>
            <w:r w:rsidRPr="00F8304A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Pr="00F8304A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</w:p>
        </w:tc>
      </w:tr>
      <w:tr w:rsidR="000D1DB5" w:rsidRPr="000D1DB5" w:rsidTr="00BB7C14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9A4CFE" w:rsidRDefault="000D1DB5" w:rsidP="00BB7C14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szCs w:val="28"/>
              </w:rPr>
              <w:t>Программное средство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DB5" w:rsidRPr="000D1DB5" w:rsidRDefault="000D1DB5" w:rsidP="000D1DB5">
            <w:pPr>
              <w:widowControl w:val="0"/>
              <w:suppressAutoHyphens/>
              <w:rPr>
                <w:rFonts w:cs="Times New Roman"/>
                <w:color w:val="000000"/>
                <w:szCs w:val="28"/>
                <w:shd w:val="clear" w:color="auto" w:fill="FFFFFF"/>
                <w:lang w:val="ru-RU"/>
              </w:rPr>
            </w:pPr>
            <w:r w:rsidRPr="000D1DB5">
              <w:rPr>
                <w:rFonts w:cs="Times New Roman"/>
                <w:color w:val="000000"/>
                <w:szCs w:val="28"/>
                <w:shd w:val="clear" w:color="auto" w:fill="FFFFFF"/>
                <w:lang w:val="ru-RU"/>
              </w:rPr>
              <w:t>— ПС Объект, состоящий из программ, процедур, правил, а также, если предусмотрено, сопутствующих им документации и данных, относящихся к функционированию системы обработки информации.</w:t>
            </w:r>
          </w:p>
        </w:tc>
      </w:tr>
      <w:tr w:rsidR="000D1DB5" w:rsidRPr="000D1DB5" w:rsidTr="00BB7C14"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DB5" w:rsidRDefault="000D1DB5" w:rsidP="00BB7C14">
            <w:pPr>
              <w:widowControl w:val="0"/>
              <w:suppressAutoHyphens/>
              <w:rPr>
                <w:szCs w:val="28"/>
              </w:rPr>
            </w:pPr>
            <w:r>
              <w:rPr>
                <w:szCs w:val="28"/>
              </w:rPr>
              <w:t>In</w:t>
            </w:r>
            <w:r w:rsidRPr="000D1DB5">
              <w:rPr>
                <w:szCs w:val="28"/>
              </w:rPr>
              <w:t>tellij idea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DB5" w:rsidRPr="000D1DB5" w:rsidRDefault="000D1DB5" w:rsidP="000D1DB5">
            <w:pPr>
              <w:pStyle w:val="a5"/>
              <w:widowControl w:val="0"/>
              <w:numPr>
                <w:ilvl w:val="0"/>
                <w:numId w:val="13"/>
              </w:numPr>
              <w:suppressAutoHyphens/>
              <w:ind w:left="0" w:firstLine="255"/>
              <w:rPr>
                <w:rFonts w:cs="Times New Roman"/>
                <w:color w:val="000000"/>
                <w:szCs w:val="28"/>
                <w:shd w:val="clear" w:color="auto" w:fill="FFFFFF"/>
                <w:lang w:val="ru-RU"/>
              </w:rPr>
            </w:pPr>
            <w:r w:rsidRPr="000D1DB5">
              <w:rPr>
                <w:rFonts w:cs="Times New Roman"/>
                <w:color w:val="000000"/>
                <w:szCs w:val="28"/>
                <w:shd w:val="clear" w:color="auto" w:fill="FFFFFF"/>
                <w:lang w:val="ru-RU"/>
              </w:rPr>
              <w:t>интегрированная среда разработки программного обеспечения на многих языках программирования, в частности Java, JavaScript, Python, разработанная компанией JetBrains</w:t>
            </w:r>
          </w:p>
        </w:tc>
      </w:tr>
    </w:tbl>
    <w:p w:rsidR="000D1DB5" w:rsidRDefault="000D1DB5" w:rsidP="003044E1">
      <w:pPr>
        <w:pStyle w:val="a5"/>
        <w:ind w:left="0"/>
        <w:rPr>
          <w:szCs w:val="28"/>
          <w:lang w:val="ru-RU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Default="00C532C1" w:rsidP="00C532C1">
      <w:pPr>
        <w:ind w:firstLine="720"/>
        <w:jc w:val="center"/>
        <w:rPr>
          <w:rFonts w:cs="Times New Roman"/>
          <w:b/>
          <w:sz w:val="36"/>
          <w:szCs w:val="36"/>
        </w:rPr>
      </w:pPr>
    </w:p>
    <w:p w:rsidR="00C532C1" w:rsidRPr="00C532C1" w:rsidRDefault="00C532C1" w:rsidP="00C532C1">
      <w:pPr>
        <w:ind w:firstLine="0"/>
        <w:rPr>
          <w:szCs w:val="28"/>
          <w:lang w:val="ru-RU"/>
        </w:rPr>
      </w:pPr>
    </w:p>
    <w:sectPr w:rsidR="00C532C1" w:rsidRPr="00C532C1" w:rsidSect="000C7820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C961F45"/>
    <w:multiLevelType w:val="multilevel"/>
    <w:tmpl w:val="A858B2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30869B1"/>
    <w:multiLevelType w:val="hybridMultilevel"/>
    <w:tmpl w:val="5DC6F7BE"/>
    <w:lvl w:ilvl="0" w:tplc="B27A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FC640F"/>
    <w:multiLevelType w:val="hybridMultilevel"/>
    <w:tmpl w:val="39805260"/>
    <w:lvl w:ilvl="0" w:tplc="B3EABAF8">
      <w:start w:val="4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64500A"/>
    <w:multiLevelType w:val="hybridMultilevel"/>
    <w:tmpl w:val="7A522FFC"/>
    <w:lvl w:ilvl="0" w:tplc="97B45C4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0C7820"/>
    <w:rsid w:val="000D1DB5"/>
    <w:rsid w:val="001A59A3"/>
    <w:rsid w:val="002A2968"/>
    <w:rsid w:val="003044E1"/>
    <w:rsid w:val="004302EE"/>
    <w:rsid w:val="00433560"/>
    <w:rsid w:val="00466933"/>
    <w:rsid w:val="00654129"/>
    <w:rsid w:val="00662392"/>
    <w:rsid w:val="006C39E3"/>
    <w:rsid w:val="00704A2B"/>
    <w:rsid w:val="007346DA"/>
    <w:rsid w:val="008B2A3D"/>
    <w:rsid w:val="00967035"/>
    <w:rsid w:val="00A10386"/>
    <w:rsid w:val="00AD6381"/>
    <w:rsid w:val="00B06750"/>
    <w:rsid w:val="00B63E53"/>
    <w:rsid w:val="00BD6DED"/>
    <w:rsid w:val="00C02FF8"/>
    <w:rsid w:val="00C532C1"/>
    <w:rsid w:val="00C621E6"/>
    <w:rsid w:val="00CC2E46"/>
    <w:rsid w:val="00D064D3"/>
    <w:rsid w:val="00D302AA"/>
    <w:rsid w:val="00DD2541"/>
    <w:rsid w:val="00E670A9"/>
    <w:rsid w:val="00ED2116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D1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Sun_Microsystem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J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1%80%D1%82%D1%83%D0%B0%D0%BB%D1%8C%D0%BD%D0%B0%D1%8F_%D0%BC%D0%B0%D1%88%D0%B8%D0%BD%D0%B0" TargetMode="External"/><Relationship Id="rId14" Type="http://schemas.openxmlformats.org/officeDocument/2006/relationships/hyperlink" Target="https://ru.wikipedia.org/wiki/Orac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D776-B665-4EED-949E-5FBF07D0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Alexander Krishtalevich</cp:lastModifiedBy>
  <cp:revision>9</cp:revision>
  <dcterms:created xsi:type="dcterms:W3CDTF">2015-10-08T12:12:00Z</dcterms:created>
  <dcterms:modified xsi:type="dcterms:W3CDTF">2015-10-23T10:31:00Z</dcterms:modified>
</cp:coreProperties>
</file>